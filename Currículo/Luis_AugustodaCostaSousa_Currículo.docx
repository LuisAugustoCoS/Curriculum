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1.0 -->
  <w:body>
    <w:tbl>
      <w:tblPr>
        <w:tblStyle w:val="documentparentContainer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4380"/>
        <w:gridCol w:w="7526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15998"/>
          <w:tblCellSpacing w:w="0" w:type="dxa"/>
        </w:trPr>
        <w:tc>
          <w:tcPr>
            <w:tcW w:w="4380" w:type="dxa"/>
            <w:shd w:val="clear" w:color="auto" w:fill="10657E"/>
            <w:noWrap w:val="0"/>
            <w:tcMar>
              <w:top w:w="400" w:type="dxa"/>
              <w:left w:w="0" w:type="dxa"/>
              <w:bottom w:w="400" w:type="dxa"/>
              <w:right w:w="0" w:type="dxa"/>
            </w:tcMar>
            <w:vAlign w:val="top"/>
            <w:hideMark/>
          </w:tcPr>
          <w:tbl>
            <w:tblPr>
              <w:tblStyle w:val="documentleft-boxsectionnth-child1"/>
              <w:tblW w:w="4480" w:type="dxa"/>
              <w:tblCellSpacing w:w="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4480"/>
            </w:tblGrid>
            <w:tr>
              <w:tblPrEx>
                <w:tblW w:w="4480" w:type="dxa"/>
                <w:tblCellSpacing w:w="0" w:type="dxa"/>
                <w:tblInd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rHeight w:hRule="exact" w:val="3660"/>
                <w:tblCellSpacing w:w="0" w:type="dxa"/>
              </w:trPr>
              <w:tc>
                <w:tcPr>
                  <w:tcW w:w="44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documentprflPicfield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space="0" w:color="auto"/>
                    </w:pBdr>
                    <w:spacing w:before="0" w:after="0" w:line="20" w:lineRule="atLeast"/>
                    <w:ind w:left="600" w:right="600"/>
                    <w:rPr>
                      <w:rStyle w:val="divdocumentdivsectiondivparagraphfirstparagraphparagraphpict"/>
                      <w:rFonts w:ascii="Saira" w:eastAsia="Saira" w:hAnsi="Saira" w:cs="Saira"/>
                      <w:color w:val="FFFFFF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  <w:r>
                    <w:pict>
                      <v:oval id="_x0000_s1025" style="width:158pt;height:158pt;margin-top:-30pt;margin-left:30pt;position:absolute;z-index:251658240" stroked="f">
                        <v:imagedata r:id="rId4" o:title=""/>
                      </v:oval>
                    </w:pict>
                  </w:r>
                  <w:r>
                    <w:rPr>
                      <w:color w:val="FFFFFF"/>
                      <w:sz w:val="2"/>
                    </w:rPr>
                    <w:t>.</w:t>
                  </w:r>
                </w:p>
                <w:p>
                  <w:pPr>
                    <w:pStyle w:val="picturepadding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/>
                    <w:ind w:left="600" w:right="600"/>
                    <w:jc w:val="center"/>
                    <w:rPr>
                      <w:rStyle w:val="divdocumentdivsectiondivparagraphfirstparagraphparagraphpict"/>
                      <w:rFonts w:ascii="Saira" w:eastAsia="Saira" w:hAnsi="Saira" w:cs="Saira"/>
                      <w:color w:val="FFFFFF"/>
                      <w:sz w:val="30"/>
                      <w:szCs w:val="3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divsectiondivparagraphfirstparagraphparagraphpict"/>
                      <w:rFonts w:ascii="Saira" w:eastAsia="Saira" w:hAnsi="Saira" w:cs="Saira"/>
                      <w:color w:val="FFFFFF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</w:tr>
          </w:tbl>
          <w:p>
            <w:pPr>
              <w:pStyle w:val="lefttitleborder"/>
              <w:pBdr>
                <w:top w:val="single" w:sz="8" w:space="0" w:color="000000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100" w:lineRule="exact"/>
              <w:ind w:left="600" w:right="600"/>
              <w:rPr>
                <w:rStyle w:val="documentdocumentleftcell"/>
                <w:rFonts w:ascii="Saira" w:eastAsia="Saira" w:hAnsi="Saira" w:cs="Saira"/>
                <w:color w:val="FFFFFF"/>
                <w:sz w:val="10"/>
                <w:szCs w:val="1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documentleftcell"/>
                <w:rFonts w:ascii="Saira" w:eastAsia="Saira" w:hAnsi="Saira" w:cs="Saira"/>
                <w:color w:val="FFFFFF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documentleft-boxrighttitleborder"/>
              <w:pBdr>
                <w:top w:val="single" w:sz="8" w:space="0" w:color="10657E"/>
                <w:left w:val="none" w:sz="0" w:space="31" w:color="auto"/>
                <w:bottom w:val="none" w:sz="0" w:space="0" w:color="auto"/>
                <w:right w:val="none" w:sz="0" w:space="0" w:color="auto"/>
              </w:pBdr>
              <w:spacing w:before="0" w:after="0" w:line="100" w:lineRule="atLeast"/>
              <w:ind w:left="800" w:right="600"/>
              <w:rPr>
                <w:rStyle w:val="documentdocumentleftcell"/>
                <w:rFonts w:ascii="Saira" w:eastAsia="Saira" w:hAnsi="Saira" w:cs="Saira"/>
                <w:vanish/>
                <w:color w:val="FFFFFF"/>
                <w:sz w:val="10"/>
                <w:szCs w:val="1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documentleftcell"/>
                <w:rFonts w:ascii="Saira" w:eastAsia="Saira" w:hAnsi="Saira" w:cs="Saira"/>
                <w:color w:val="FFFFFF"/>
                <w:sz w:val="10"/>
                <w:szCs w:val="10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document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600" w:right="600"/>
              <w:rPr>
                <w:rStyle w:val="documentdocumentleftcell"/>
                <w:rFonts w:ascii="Saira" w:eastAsia="Saira" w:hAnsi="Saira" w:cs="Saira"/>
                <w:b/>
                <w:bCs/>
                <w:caps/>
                <w:color w:val="FFFFFF"/>
                <w:spacing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documentleftcell"/>
                <w:rFonts w:ascii="Saira" w:eastAsia="Saira" w:hAnsi="Saira" w:cs="Saira"/>
                <w:color w:val="FFFFFF"/>
                <w:bdr w:val="none" w:sz="0" w:space="0" w:color="auto"/>
                <w:shd w:val="clear" w:color="auto" w:fill="auto"/>
                <w:vertAlign w:val="baseline"/>
              </w:rPr>
              <w:t>Habilidades e competências</w:t>
            </w:r>
          </w:p>
          <w:p>
            <w:pPr>
              <w:pStyle w:val="divdocumentulli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60" w:lineRule="atLeast"/>
              <w:ind w:left="840" w:right="600" w:hanging="223"/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  <w:bdr w:val="none" w:sz="0" w:space="0" w:color="auto"/>
                <w:vertAlign w:val="baseline"/>
              </w:rPr>
              <w:t>Bom relacionamento com o público</w:t>
            </w:r>
          </w:p>
          <w:p>
            <w:pPr>
              <w:pStyle w:val="divdocumentulli"/>
              <w:numPr>
                <w:ilvl w:val="0"/>
                <w:numId w:val="1"/>
              </w:numPr>
              <w:spacing w:before="0" w:after="0" w:line="260" w:lineRule="atLeast"/>
              <w:ind w:left="840" w:right="600" w:hanging="223"/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  <w:bdr w:val="none" w:sz="0" w:space="0" w:color="auto"/>
                <w:vertAlign w:val="baseline"/>
              </w:rPr>
              <w:t>Comunicação clara e efetiva</w:t>
            </w:r>
          </w:p>
          <w:p>
            <w:pPr>
              <w:pStyle w:val="divdocumentulli"/>
              <w:numPr>
                <w:ilvl w:val="0"/>
                <w:numId w:val="1"/>
              </w:numPr>
              <w:spacing w:before="0" w:after="0" w:line="260" w:lineRule="atLeast"/>
              <w:ind w:left="840" w:right="600" w:hanging="223"/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  <w:bdr w:val="none" w:sz="0" w:space="0" w:color="auto"/>
                <w:vertAlign w:val="baseline"/>
              </w:rPr>
              <w:t>Pensamento analítico</w:t>
            </w:r>
          </w:p>
          <w:p>
            <w:pPr>
              <w:pStyle w:val="divdocumentulli"/>
              <w:numPr>
                <w:ilvl w:val="0"/>
                <w:numId w:val="2"/>
              </w:numPr>
              <w:spacing w:before="0" w:after="0" w:line="260" w:lineRule="atLeast"/>
              <w:ind w:left="840" w:right="600" w:hanging="223"/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  <w:bdr w:val="none" w:sz="0" w:space="0" w:color="auto"/>
                <w:vertAlign w:val="baseline"/>
              </w:rPr>
              <w:t>Flexibilidade e capacidade de negociação</w:t>
            </w:r>
          </w:p>
          <w:p>
            <w:pPr>
              <w:pStyle w:val="divdocumentulli"/>
              <w:numPr>
                <w:ilvl w:val="0"/>
                <w:numId w:val="2"/>
              </w:numPr>
              <w:spacing w:before="0" w:after="0" w:line="260" w:lineRule="atLeast"/>
              <w:ind w:left="840" w:right="600" w:hanging="223"/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  <w:bdr w:val="none" w:sz="0" w:space="0" w:color="auto"/>
                <w:vertAlign w:val="baseline"/>
              </w:rPr>
              <w:t>Inteligência emocional para lidar com os desafios diários</w:t>
            </w:r>
          </w:p>
          <w:p>
            <w:pPr>
              <w:pStyle w:val="divdocumentulli"/>
              <w:numPr>
                <w:ilvl w:val="0"/>
                <w:numId w:val="2"/>
              </w:numPr>
              <w:spacing w:before="0" w:after="0" w:line="260" w:lineRule="atLeast"/>
              <w:ind w:left="840" w:right="600" w:hanging="223"/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  <w:bdr w:val="none" w:sz="0" w:space="0" w:color="auto"/>
                <w:vertAlign w:val="baseline"/>
              </w:rPr>
              <w:t>Bom relacionamento interpessoal para trabalho em equipe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500" w:line="40" w:lineRule="exact"/>
              <w:ind w:left="600" w:right="600"/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documentleft-box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 w:line="260" w:lineRule="atLeast"/>
              <w:ind w:left="600" w:right="600"/>
              <w:rPr>
                <w:rStyle w:val="documentleft-boxCharacter"/>
                <w:rFonts w:ascii="Saira" w:eastAsia="Saira" w:hAnsi="Saira" w:cs="Saira"/>
                <w:color w:val="242424"/>
                <w:sz w:val="18"/>
                <w:szCs w:val="18"/>
                <w:bdr w:val="none" w:sz="0" w:space="0" w:color="auto"/>
                <w:shd w:val="clear" w:color="auto" w:fill="auto"/>
                <w:vertAlign w:val="baseline"/>
              </w:rPr>
            </w:pPr>
          </w:p>
        </w:tc>
        <w:tc>
          <w:tcPr>
            <w:tcW w:w="7526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fname"/>
              <w:pBdr>
                <w:top w:val="none" w:sz="0" w:space="0" w:color="auto"/>
                <w:left w:val="none" w:sz="0" w:space="31" w:color="auto"/>
                <w:bottom w:val="none" w:sz="0" w:space="0" w:color="auto"/>
                <w:right w:val="none" w:sz="0" w:space="0" w:color="auto"/>
              </w:pBdr>
              <w:spacing w:before="0" w:after="0" w:line="720" w:lineRule="exact"/>
              <w:ind w:left="500" w:right="500"/>
              <w:rPr>
                <w:rStyle w:val="documentrightcell"/>
                <w:rFonts w:ascii="Saira" w:eastAsia="Saira" w:hAnsi="Saira" w:cs="Saira"/>
                <w:b/>
                <w:bCs/>
                <w:color w:val="10657E"/>
                <w:spacing w:val="10"/>
                <w:sz w:val="72"/>
                <w:szCs w:val="72"/>
                <w:bdr w:val="none" w:sz="0" w:space="0" w:color="auto"/>
                <w:vertAlign w:val="baseline"/>
              </w:rPr>
            </w:pPr>
            <w:r>
              <w:rPr>
                <w:rStyle w:val="documentrightcell"/>
                <w:rFonts w:ascii="Saira" w:eastAsia="Saira" w:hAnsi="Saira" w:cs="Saira"/>
                <w:b/>
                <w:bCs/>
                <w:spacing w:val="10"/>
                <w:sz w:val="72"/>
                <w:szCs w:val="72"/>
                <w:bdr w:val="none" w:sz="0" w:space="0" w:color="auto"/>
                <w:vertAlign w:val="baseline"/>
              </w:rPr>
              <w:t>Luis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500" w:line="720" w:lineRule="exact"/>
              <w:ind w:left="500" w:right="500"/>
              <w:rPr>
                <w:rStyle w:val="documentrightcell"/>
                <w:rFonts w:ascii="Saira" w:eastAsia="Saira" w:hAnsi="Saira" w:cs="Saira"/>
                <w:b/>
                <w:bCs/>
                <w:color w:val="000000"/>
                <w:spacing w:val="10"/>
                <w:sz w:val="72"/>
                <w:szCs w:val="72"/>
                <w:bdr w:val="none" w:sz="0" w:space="0" w:color="auto"/>
                <w:vertAlign w:val="baseline"/>
              </w:rPr>
            </w:pPr>
            <w:r>
              <w:rPr>
                <w:rStyle w:val="documentrightcell"/>
                <w:rFonts w:ascii="Saira" w:eastAsia="Saira" w:hAnsi="Saira" w:cs="Saira"/>
                <w:b/>
                <w:bCs/>
                <w:color w:val="000000"/>
                <w:spacing w:val="10"/>
                <w:sz w:val="72"/>
                <w:szCs w:val="72"/>
                <w:bdr w:val="none" w:sz="0" w:space="0" w:color="auto"/>
                <w:vertAlign w:val="baseline"/>
              </w:rPr>
              <w:t>Augusto da Costa Sousa</w:t>
            </w:r>
          </w:p>
          <w:tbl>
            <w:tblPr>
              <w:tblStyle w:val="documentright-boxaddress"/>
              <w:tblCellSpacing w:w="0" w:type="dxa"/>
              <w:tblInd w:w="50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260"/>
              <w:gridCol w:w="5940"/>
            </w:tblGrid>
            <w:tr>
              <w:tblPrEx>
                <w:tblCellSpacing w:w="0" w:type="dxa"/>
                <w:tblInd w:w="50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rHeight w:val="300"/>
                <w:tblCellSpacing w:w="0" w:type="dxa"/>
              </w:trPr>
              <w:tc>
                <w:tcPr>
                  <w:tcW w:w="2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spacing w:after="100"/>
                    <w:rPr>
                      <w:rStyle w:val="documentrightcell"/>
                      <w:rFonts w:ascii="Saira" w:eastAsia="Saira" w:hAnsi="Saira" w:cs="Saira"/>
                      <w:color w:val="000000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addressiconSvg"/>
                      <w:rFonts w:ascii="Saira" w:eastAsia="Saira" w:hAnsi="Saira" w:cs="Saira"/>
                      <w:strike w:val="0"/>
                      <w:color w:val="000000"/>
                      <w:sz w:val="18"/>
                      <w:szCs w:val="18"/>
                      <w:u w:val="none"/>
                      <w:bdr w:val="none" w:sz="0" w:space="0" w:color="auto"/>
                      <w:vertAlign w:val="baseline"/>
                    </w:rPr>
                    <w:drawing>
                      <wp:inline>
                        <wp:extent cx="140148" cy="140232"/>
                        <wp:docPr id="100003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40" w:type="dxa"/>
                  <w:tcMar>
                    <w:top w:w="0" w:type="dxa"/>
                    <w:left w:w="16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spacing w:after="100"/>
                    <w:rPr>
                      <w:rStyle w:val="documentaddressiconSvg"/>
                      <w:rFonts w:ascii="Saira" w:eastAsia="Saira" w:hAnsi="Saira" w:cs="Saira"/>
                      <w:strike w:val="0"/>
                      <w:color w:val="000000"/>
                      <w:sz w:val="18"/>
                      <w:szCs w:val="18"/>
                      <w:u w:val="none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000000"/>
                      <w:sz w:val="18"/>
                      <w:szCs w:val="18"/>
                    </w:rPr>
                    <w:t>15998259622</w:t>
                  </w:r>
                  <w:r>
                    <w:rPr>
                      <w:rStyle w:val="documentaddressicoTxt"/>
                      <w:rFonts w:ascii="Saira" w:eastAsia="Saira" w:hAnsi="Saira" w:cs="Saira"/>
                      <w:color w:val="000000"/>
                      <w:sz w:val="18"/>
                      <w:szCs w:val="18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</w:tc>
            </w:tr>
            <w:tr>
              <w:tblPrEx>
                <w:tblCellSpacing w:w="0" w:type="dxa"/>
                <w:tblInd w:w="50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rHeight w:val="300"/>
                <w:tblCellSpacing w:w="0" w:type="dxa"/>
              </w:trPr>
              <w:tc>
                <w:tcPr>
                  <w:tcW w:w="2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spacing w:after="100"/>
                    <w:rPr>
                      <w:rStyle w:val="documentaddressicoTxt"/>
                      <w:rFonts w:ascii="Saira" w:eastAsia="Saira" w:hAnsi="Saira" w:cs="Saira"/>
                      <w:color w:val="000000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addressiconSvg"/>
                      <w:rFonts w:ascii="Saira" w:eastAsia="Saira" w:hAnsi="Saira" w:cs="Saira"/>
                      <w:strike w:val="0"/>
                      <w:color w:val="000000"/>
                      <w:sz w:val="18"/>
                      <w:szCs w:val="18"/>
                      <w:u w:val="none"/>
                      <w:bdr w:val="none" w:sz="0" w:space="0" w:color="auto"/>
                      <w:vertAlign w:val="baseline"/>
                    </w:rPr>
                    <w:drawing>
                      <wp:inline>
                        <wp:extent cx="140148" cy="140232"/>
                        <wp:docPr id="100005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40" w:type="dxa"/>
                  <w:tcMar>
                    <w:top w:w="0" w:type="dxa"/>
                    <w:left w:w="16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spacing w:after="100"/>
                    <w:rPr>
                      <w:rStyle w:val="documentaddressiconSvg"/>
                      <w:rFonts w:ascii="Saira" w:eastAsia="Saira" w:hAnsi="Saira" w:cs="Saira"/>
                      <w:strike w:val="0"/>
                      <w:color w:val="000000"/>
                      <w:sz w:val="18"/>
                      <w:szCs w:val="18"/>
                      <w:u w:val="none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000000"/>
                      <w:sz w:val="18"/>
                      <w:szCs w:val="18"/>
                    </w:rPr>
                    <w:t>luisaucossousa@gmail.com</w:t>
                  </w:r>
                </w:p>
              </w:tc>
            </w:tr>
            <w:tr>
              <w:tblPrEx>
                <w:tblCellSpacing w:w="0" w:type="dxa"/>
                <w:tblInd w:w="50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rHeight w:val="300"/>
                <w:tblCellSpacing w:w="0" w:type="dxa"/>
              </w:trPr>
              <w:tc>
                <w:tcPr>
                  <w:tcW w:w="260" w:type="dxa"/>
                  <w:tcMar>
                    <w:top w:w="0" w:type="dxa"/>
                    <w:left w:w="28" w:type="dxa"/>
                    <w:bottom w:w="500" w:type="dxa"/>
                    <w:right w:w="0" w:type="dxa"/>
                  </w:tcMar>
                  <w:vAlign w:val="center"/>
                  <w:hideMark/>
                </w:tcPr>
                <w:p>
                  <w:pPr>
                    <w:spacing w:after="100"/>
                    <w:rPr>
                      <w:rStyle w:val="span"/>
                      <w:rFonts w:ascii="Saira" w:eastAsia="Saira" w:hAnsi="Saira" w:cs="Saira"/>
                      <w:color w:val="000000"/>
                      <w:sz w:val="18"/>
                      <w:szCs w:val="18"/>
                    </w:rPr>
                  </w:pPr>
                  <w:r>
                    <w:rPr>
                      <w:rStyle w:val="documentaddressiconSvg"/>
                      <w:rFonts w:ascii="Saira" w:eastAsia="Saira" w:hAnsi="Saira" w:cs="Saira"/>
                      <w:strike w:val="0"/>
                      <w:color w:val="000000"/>
                      <w:sz w:val="18"/>
                      <w:szCs w:val="18"/>
                      <w:u w:val="none"/>
                      <w:bdr w:val="none" w:sz="0" w:space="0" w:color="auto"/>
                      <w:vertAlign w:val="baseline"/>
                    </w:rPr>
                    <w:drawing>
                      <wp:inline>
                        <wp:extent cx="114779" cy="140232"/>
                        <wp:docPr id="100007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779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40" w:type="dxa"/>
                  <w:tcMar>
                    <w:top w:w="0" w:type="dxa"/>
                    <w:left w:w="160" w:type="dxa"/>
                    <w:bottom w:w="500" w:type="dxa"/>
                    <w:right w:w="0" w:type="dxa"/>
                  </w:tcMar>
                  <w:vAlign w:val="center"/>
                  <w:hideMark/>
                </w:tcPr>
                <w:p>
                  <w:pPr>
                    <w:spacing w:after="100"/>
                    <w:rPr>
                      <w:rStyle w:val="documentaddressiconSvg"/>
                      <w:rFonts w:ascii="Saira" w:eastAsia="Saira" w:hAnsi="Saira" w:cs="Saira"/>
                      <w:strike w:val="0"/>
                      <w:color w:val="000000"/>
                      <w:sz w:val="18"/>
                      <w:szCs w:val="18"/>
                      <w:u w:val="none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000000"/>
                      <w:sz w:val="18"/>
                      <w:szCs w:val="18"/>
                    </w:rPr>
                    <w:t>João Evangelista 547</w:t>
                  </w:r>
                  <w:r>
                    <w:rPr>
                      <w:rStyle w:val="span"/>
                      <w:rFonts w:ascii="Saira" w:eastAsia="Saira" w:hAnsi="Saira" w:cs="Sair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Style w:val="span"/>
                      <w:rFonts w:ascii="Saira" w:eastAsia="Saira" w:hAnsi="Saira" w:cs="Saira"/>
                      <w:color w:val="000000"/>
                      <w:sz w:val="18"/>
                      <w:szCs w:val="18"/>
                    </w:rPr>
                    <w:t>Itapetininga</w:t>
                  </w:r>
                  <w:r>
                    <w:rPr>
                      <w:rStyle w:val="span"/>
                      <w:rFonts w:ascii="Saira" w:eastAsia="Saira" w:hAnsi="Saira" w:cs="Sair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Style w:val="span"/>
                      <w:rFonts w:ascii="Saira" w:eastAsia="Saira" w:hAnsi="Saira" w:cs="Saira"/>
                      <w:color w:val="000000"/>
                      <w:sz w:val="18"/>
                      <w:szCs w:val="18"/>
                    </w:rPr>
                    <w:t>SP</w:t>
                  </w:r>
                  <w:r>
                    <w:rPr>
                      <w:rStyle w:val="documenticoTxtzipsuffix"/>
                      <w:rFonts w:ascii="Saira" w:eastAsia="Saira" w:hAnsi="Saira" w:cs="Saira"/>
                      <w:color w:val="000000"/>
                      <w:sz w:val="18"/>
                      <w:szCs w:val="18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span"/>
                      <w:rFonts w:ascii="Saira" w:eastAsia="Saira" w:hAnsi="Saira" w:cs="Saira"/>
                      <w:color w:val="000000"/>
                      <w:sz w:val="18"/>
                      <w:szCs w:val="18"/>
                    </w:rPr>
                    <w:t>18200055</w:t>
                  </w:r>
                  <w:r>
                    <w:rPr>
                      <w:rStyle w:val="documenticoTxtzipsuffix"/>
                      <w:rFonts w:ascii="Saira" w:eastAsia="Saira" w:hAnsi="Saira" w:cs="Saira"/>
                      <w:color w:val="000000"/>
                      <w:sz w:val="18"/>
                      <w:szCs w:val="18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</w:tc>
            </w:tr>
          </w:tbl>
          <w:p>
            <w:pPr>
              <w:pStyle w:val="documentright-boxlefttitleborder"/>
              <w:pBdr>
                <w:top w:val="single" w:sz="8" w:space="0" w:color="000000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500" w:after="0" w:line="100" w:lineRule="atLeast"/>
              <w:ind w:left="500" w:right="500"/>
              <w:rPr>
                <w:rStyle w:val="documentrightcell"/>
                <w:rFonts w:ascii="Saira" w:eastAsia="Saira" w:hAnsi="Saira" w:cs="Saira"/>
                <w:vanish/>
                <w:color w:val="000000"/>
                <w:sz w:val="10"/>
                <w:szCs w:val="10"/>
                <w:bdr w:val="none" w:sz="0" w:space="0" w:color="auto"/>
                <w:vertAlign w:val="baseline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ocumentrighttitleborder"/>
              <w:pBdr>
                <w:top w:val="single" w:sz="8" w:space="0" w:color="10657E"/>
                <w:left w:val="none" w:sz="0" w:space="31" w:color="auto"/>
                <w:bottom w:val="none" w:sz="0" w:space="0" w:color="auto"/>
                <w:right w:val="none" w:sz="0" w:space="0" w:color="auto"/>
              </w:pBdr>
              <w:spacing w:before="0" w:after="0" w:line="100" w:lineRule="exact"/>
              <w:ind w:left="700" w:right="500"/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  <w:bdr w:val="none" w:sz="0" w:space="0" w:color="auto"/>
                <w:vertAlign w:val="baseline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ocumentright-box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500" w:right="500"/>
              <w:rPr>
                <w:rStyle w:val="documentrightcell"/>
                <w:rFonts w:ascii="Saira" w:eastAsia="Saira" w:hAnsi="Saira" w:cs="Saira"/>
                <w:b/>
                <w:bCs/>
                <w:caps/>
                <w:color w:val="10657E"/>
                <w:spacing w:val="20"/>
                <w:bdr w:val="none" w:sz="0" w:space="0" w:color="auto"/>
                <w:vertAlign w:val="baseline"/>
              </w:rPr>
            </w:pPr>
            <w:r>
              <w:rPr>
                <w:rStyle w:val="documentrightcell"/>
                <w:rFonts w:ascii="Saira" w:eastAsia="Saira" w:hAnsi="Saira" w:cs="Saira"/>
                <w:b/>
                <w:bCs/>
                <w:caps/>
                <w:spacing w:val="20"/>
                <w:bdr w:val="none" w:sz="0" w:space="0" w:color="auto"/>
                <w:vertAlign w:val="baseline"/>
              </w:rPr>
              <w:t>Objetivo</w:t>
            </w:r>
          </w:p>
          <w:p>
            <w:pPr>
              <w:pStyle w:val="divdocumentulli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500" w:line="260" w:lineRule="atLeast"/>
              <w:ind w:left="740" w:right="500" w:hanging="223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  <w:bdr w:val="none" w:sz="0" w:space="0" w:color="auto"/>
                <w:vertAlign w:val="baseline"/>
              </w:rPr>
              <w:t>Em busca de oportunidade de estágio na área de desenvolvimento FrontEnd , pois acredito que só na pratica seja possível aprimorar os conhecimentos.</w:t>
            </w:r>
          </w:p>
          <w:p>
            <w:pPr>
              <w:pStyle w:val="documentright-boxlefttitleborder"/>
              <w:pBdr>
                <w:top w:val="single" w:sz="8" w:space="0" w:color="000000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100" w:lineRule="atLeast"/>
              <w:ind w:left="500" w:right="500"/>
              <w:rPr>
                <w:rStyle w:val="documentrightcell"/>
                <w:rFonts w:ascii="Saira" w:eastAsia="Saira" w:hAnsi="Saira" w:cs="Saira"/>
                <w:vanish/>
                <w:color w:val="000000"/>
                <w:sz w:val="10"/>
                <w:szCs w:val="10"/>
                <w:bdr w:val="none" w:sz="0" w:space="0" w:color="auto"/>
                <w:vertAlign w:val="baseline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ocumentrighttitleborder"/>
              <w:pBdr>
                <w:top w:val="single" w:sz="8" w:space="0" w:color="10657E"/>
                <w:left w:val="none" w:sz="0" w:space="31" w:color="auto"/>
                <w:bottom w:val="none" w:sz="0" w:space="0" w:color="auto"/>
                <w:right w:val="none" w:sz="0" w:space="0" w:color="auto"/>
              </w:pBdr>
              <w:spacing w:before="0" w:after="0" w:line="100" w:lineRule="exact"/>
              <w:ind w:left="700" w:right="500"/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  <w:bdr w:val="none" w:sz="0" w:space="0" w:color="auto"/>
                <w:vertAlign w:val="baseline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ocumentright-box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500" w:right="500"/>
              <w:rPr>
                <w:rStyle w:val="documentrightcell"/>
                <w:rFonts w:ascii="Saira" w:eastAsia="Saira" w:hAnsi="Saira" w:cs="Saira"/>
                <w:b/>
                <w:bCs/>
                <w:caps/>
                <w:color w:val="10657E"/>
                <w:spacing w:val="20"/>
                <w:bdr w:val="none" w:sz="0" w:space="0" w:color="auto"/>
                <w:vertAlign w:val="baseline"/>
              </w:rPr>
            </w:pPr>
            <w:r>
              <w:rPr>
                <w:rStyle w:val="documentrightcell"/>
                <w:rFonts w:ascii="Saira" w:eastAsia="Saira" w:hAnsi="Saira" w:cs="Saira"/>
                <w:b/>
                <w:bCs/>
                <w:caps/>
                <w:spacing w:val="20"/>
                <w:bdr w:val="none" w:sz="0" w:space="0" w:color="auto"/>
                <w:vertAlign w:val="baseline"/>
              </w:rPr>
              <w:t>Histórico profissional</w:t>
            </w:r>
          </w:p>
          <w:p>
            <w:pPr>
              <w:pStyle w:val="documentpaddedline"/>
              <w:spacing w:before="0" w:after="0" w:line="26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02/2022</w:t>
            </w: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- </w:t>
            </w: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Atual</w:t>
            </w: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</w:p>
          <w:p>
            <w:pPr>
              <w:pStyle w:val="documentpaddedline"/>
              <w:spacing w:before="0" w:after="0" w:line="26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>Centro de Integração Empresa-Escola</w:t>
            </w: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|</w:t>
            </w:r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Itapetininga</w:t>
            </w: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, </w:t>
            </w: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SP</w:t>
            </w:r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documentpaddedline"/>
              <w:spacing w:before="0" w:after="0" w:line="26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Estagiário</w:t>
            </w:r>
          </w:p>
          <w:p>
            <w:pPr>
              <w:pStyle w:val="divdocumentulli"/>
              <w:numPr>
                <w:ilvl w:val="0"/>
                <w:numId w:val="4"/>
              </w:numPr>
              <w:spacing w:before="120" w:after="0" w:line="260" w:lineRule="atLeast"/>
              <w:ind w:left="740" w:right="500" w:hanging="223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  <w:bdr w:val="none" w:sz="0" w:space="0" w:color="auto"/>
                <w:vertAlign w:val="baseline"/>
              </w:rPr>
              <w:t>Atuação no setor de tutoria, sendo capaz de manter a calma e a cordialidade mesmo em momentos de estresse, buscando encontrar soluções satisfatórias aos problemas e sempre me comunicando com a superior para conseguir encontrar a melhor forma possível para a resolução de algum problema que eu não esteja conseguindo resolver sozinho, pois sou contratado pelo CIEE para estagiar em uma área que necessita a flexibilidade na comunicação devido atender tanto crianças adolescentes e pessoas mais velhas .</w:t>
            </w:r>
          </w:p>
          <w:p>
            <w:pPr>
              <w:pStyle w:val="paragraphpad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500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ocumentright-boxlefttitleborder"/>
              <w:pBdr>
                <w:top w:val="single" w:sz="8" w:space="0" w:color="000000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100" w:lineRule="atLeast"/>
              <w:ind w:left="500" w:right="500"/>
              <w:rPr>
                <w:rStyle w:val="documentrightcell"/>
                <w:rFonts w:ascii="Saira" w:eastAsia="Saira" w:hAnsi="Saira" w:cs="Saira"/>
                <w:vanish/>
                <w:color w:val="000000"/>
                <w:sz w:val="10"/>
                <w:szCs w:val="10"/>
                <w:bdr w:val="none" w:sz="0" w:space="0" w:color="auto"/>
                <w:vertAlign w:val="baseline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ocumentrighttitleborder"/>
              <w:pBdr>
                <w:top w:val="single" w:sz="8" w:space="0" w:color="10657E"/>
                <w:left w:val="none" w:sz="0" w:space="31" w:color="auto"/>
                <w:bottom w:val="none" w:sz="0" w:space="0" w:color="auto"/>
                <w:right w:val="none" w:sz="0" w:space="0" w:color="auto"/>
              </w:pBdr>
              <w:spacing w:before="0" w:after="0" w:line="100" w:lineRule="exact"/>
              <w:ind w:left="700" w:right="500"/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  <w:bdr w:val="none" w:sz="0" w:space="0" w:color="auto"/>
                <w:vertAlign w:val="baseline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ocumentright-box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500" w:right="500"/>
              <w:rPr>
                <w:rStyle w:val="documentrightcell"/>
                <w:rFonts w:ascii="Saira" w:eastAsia="Saira" w:hAnsi="Saira" w:cs="Saira"/>
                <w:b/>
                <w:bCs/>
                <w:caps/>
                <w:color w:val="10657E"/>
                <w:spacing w:val="20"/>
                <w:bdr w:val="none" w:sz="0" w:space="0" w:color="auto"/>
                <w:vertAlign w:val="baseline"/>
              </w:rPr>
            </w:pPr>
            <w:r>
              <w:rPr>
                <w:rStyle w:val="documentrightcell"/>
                <w:rFonts w:ascii="Saira" w:eastAsia="Saira" w:hAnsi="Saira" w:cs="Saira"/>
                <w:b/>
                <w:bCs/>
                <w:caps/>
                <w:spacing w:val="20"/>
                <w:bdr w:val="none" w:sz="0" w:space="0" w:color="auto"/>
                <w:vertAlign w:val="baseline"/>
              </w:rPr>
              <w:t>Formação acadêmica</w:t>
            </w:r>
          </w:p>
          <w:p>
            <w:pPr>
              <w:pStyle w:val="documentpaddedli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6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Esperado em </w:t>
            </w: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05/2023</w:t>
            </w:r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documentpaddedli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6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>Senac -Serviço Nacional de Aprendizagem Comercial</w:t>
            </w: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|</w:t>
            </w:r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Itapetininga, SP</w:t>
            </w:r>
          </w:p>
          <w:p>
            <w:pPr>
              <w:pStyle w:val="documentpaddedli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6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Técnico Informática</w:t>
            </w: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:</w:t>
            </w:r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Técnologia </w:t>
            </w:r>
          </w:p>
          <w:p>
            <w:pPr>
              <w:pStyle w:val="documentpaddedli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300" w:after="0" w:line="26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Esperado em </w:t>
            </w: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03/2023</w:t>
            </w:r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documentpaddedli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6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>Udemy</w:t>
            </w: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|</w:t>
            </w:r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EAD</w:t>
            </w:r>
          </w:p>
          <w:p>
            <w:pPr>
              <w:pStyle w:val="documentpaddedli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500" w:line="26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Curso de JavaScript do Básico ao Avançado</w:t>
            </w: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:</w:t>
            </w:r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Técnologia</w:t>
            </w:r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  <w:bdr w:val="none" w:sz="0" w:space="0" w:color="auto"/>
                <w:vertAlign w:val="baseline"/>
              </w:rPr>
              <w:t xml:space="preserve"> 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before="0" w:after="0" w:line="20" w:lineRule="auto"/>
        <w:rPr>
          <w:rFonts w:ascii="Saira" w:eastAsia="Saira" w:hAnsi="Saira" w:cs="Saira"/>
          <w:color w:val="242424"/>
          <w:sz w:val="18"/>
          <w:szCs w:val="18"/>
          <w:bdr w:val="none" w:sz="0" w:space="0" w:color="auto"/>
          <w:vertAlign w:val="baseline"/>
        </w:rPr>
      </w:pPr>
      <w:r>
        <w:rPr>
          <w:color w:val="FFFFFF"/>
          <w:sz w:val="2"/>
        </w:rPr>
        <w:t>.</w:t>
      </w:r>
    </w:p>
    <w:sectPr>
      <w:pgSz w:w="11906" w:h="16838"/>
      <w:pgMar w:top="0" w:right="0" w:bottom="0" w:left="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charset w:val="00"/>
    <w:family w:val="auto"/>
    <w:pitch w:val="default"/>
  </w:font>
  <w:font w:name="Saira">
    <w:charset w:val="00"/>
    <w:family w:val="auto"/>
    <w:pitch w:val="default"/>
    <w:sig w:usb0="00000000" w:usb1="00000000" w:usb2="00000000" w:usb3="00000000" w:csb0="00000001" w:csb1="00000000"/>
    <w:embedRegular r:id="rId1" w:fontKey="{9AF43A42-14C1-4380-9BDD-53FC6238D3D9}"/>
    <w:embedBold r:id="rId2" w:fontKey="{800BB088-273B-409A-A53D-FDE83A25B3F5}"/>
  </w:font>
  <w:font w:name="Symbol">
    <w:charset w:val="00"/>
    <w:family w:val="auto"/>
    <w:pitch w:val="default"/>
  </w:font>
  <w:font w:name="Times New Roman">
    <w:charset w:val="00"/>
    <w:family w:val="auto"/>
    <w:pitch w:val="default"/>
  </w:font>
  <w:font w:name="Wingdings">
    <w:charset w:val="00"/>
    <w:family w:val="auto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 w:themeShade="7F"/>
    </w:rPr>
  </w:style>
  <w:style w:type="paragraph" w:customStyle="1" w:styleId="documentfontsize">
    <w:name w:val="document_fontsize"/>
    <w:basedOn w:val="Normal"/>
    <w:rPr>
      <w:sz w:val="18"/>
      <w:szCs w:val="18"/>
    </w:rPr>
  </w:style>
  <w:style w:type="character" w:customStyle="1" w:styleId="documentdocumentleftcell">
    <w:name w:val="document_documentleftcell"/>
    <w:basedOn w:val="DefaultParagraphFont"/>
    <w:rPr>
      <w:shd w:val="clear" w:color="auto" w:fill="10657E"/>
    </w:rPr>
  </w:style>
  <w:style w:type="paragraph" w:customStyle="1" w:styleId="documentleft-box">
    <w:name w:val="document_left-box"/>
    <w:basedOn w:val="Normal"/>
    <w:pPr>
      <w:pBdr>
        <w:left w:val="none" w:sz="0" w:space="30" w:color="auto"/>
        <w:right w:val="none" w:sz="0" w:space="30" w:color="auto"/>
      </w:pBdr>
      <w:shd w:val="clear" w:color="auto" w:fill="10657E"/>
    </w:pPr>
    <w:rPr>
      <w:shd w:val="clear" w:color="auto" w:fill="10657E"/>
    </w:rPr>
  </w:style>
  <w:style w:type="character" w:customStyle="1" w:styleId="divdocumentdivsectiondivparagraphfirstparagraphparagraphpict">
    <w:name w:val="div_document_div_section_div_paragraph_firstparagraph_paragraphpict"/>
    <w:basedOn w:val="DefaultParagraphFont"/>
  </w:style>
  <w:style w:type="paragraph" w:customStyle="1" w:styleId="documentprflPic">
    <w:name w:val="document_prflPic"/>
    <w:basedOn w:val="Normal"/>
    <w:pPr>
      <w:jc w:val="center"/>
    </w:pPr>
  </w:style>
  <w:style w:type="paragraph" w:customStyle="1" w:styleId="documentprflPicfield">
    <w:name w:val="document_prflPic_field"/>
    <w:basedOn w:val="Normal"/>
    <w:pPr>
      <w:jc w:val="center"/>
    </w:pPr>
  </w:style>
  <w:style w:type="paragraph" w:customStyle="1" w:styleId="picturepadding">
    <w:name w:val="picturepadding"/>
    <w:basedOn w:val="Normal"/>
    <w:pPr>
      <w:spacing w:line="300" w:lineRule="atLeast"/>
    </w:pPr>
    <w:rPr>
      <w:sz w:val="30"/>
      <w:szCs w:val="30"/>
    </w:rPr>
  </w:style>
  <w:style w:type="paragraph" w:customStyle="1" w:styleId="documentclear">
    <w:name w:val="document_clear"/>
    <w:basedOn w:val="Normal"/>
  </w:style>
  <w:style w:type="table" w:customStyle="1" w:styleId="documentleft-boxsectionnth-child1">
    <w:name w:val="document_left-box_section_nth-child(1)"/>
    <w:basedOn w:val="TableNormal"/>
    <w:tblPr/>
  </w:style>
  <w:style w:type="paragraph" w:customStyle="1" w:styleId="documentleft-boxsection">
    <w:name w:val="document_left-box_section"/>
    <w:basedOn w:val="Normal"/>
    <w:rPr>
      <w:color w:val="FFFFFF"/>
    </w:rPr>
  </w:style>
  <w:style w:type="paragraph" w:customStyle="1" w:styleId="lefttitleborder">
    <w:name w:val="lefttitleborder"/>
    <w:basedOn w:val="Normal"/>
    <w:pPr>
      <w:pBdr>
        <w:top w:val="single" w:sz="8" w:space="0" w:color="000000"/>
      </w:pBdr>
      <w:spacing w:line="100" w:lineRule="atLeast"/>
    </w:pPr>
    <w:rPr>
      <w:sz w:val="10"/>
      <w:szCs w:val="10"/>
    </w:rPr>
  </w:style>
  <w:style w:type="character" w:customStyle="1" w:styleId="lefttitleborderCharacter">
    <w:name w:val="lefttitleborder Character"/>
    <w:basedOn w:val="DefaultParagraphFont"/>
    <w:rPr>
      <w:sz w:val="10"/>
      <w:szCs w:val="10"/>
    </w:rPr>
  </w:style>
  <w:style w:type="paragraph" w:customStyle="1" w:styleId="documentleft-boxrighttitleborder">
    <w:name w:val="document_left-box_righttitleborder"/>
    <w:basedOn w:val="Normal"/>
    <w:rPr>
      <w:vanish/>
    </w:rPr>
  </w:style>
  <w:style w:type="paragraph" w:customStyle="1" w:styleId="documentleft-boxheading">
    <w:name w:val="document_left-box_heading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documentsectiontitle">
    <w:name w:val="document_sectiontitle"/>
    <w:basedOn w:val="Normal"/>
    <w:rPr>
      <w:b/>
      <w:bCs/>
      <w:caps/>
      <w:spacing w:val="20"/>
    </w:rPr>
  </w:style>
  <w:style w:type="paragraph" w:customStyle="1" w:styleId="hiltParaWrapper">
    <w:name w:val="hiltParaWrapper"/>
    <w:basedOn w:val="Normal"/>
  </w:style>
  <w:style w:type="paragraph" w:customStyle="1" w:styleId="documentfirstparagraph">
    <w:name w:val="document_firstparagraph"/>
    <w:basedOn w:val="Normal"/>
  </w:style>
  <w:style w:type="paragraph" w:customStyle="1" w:styleId="documentparentContainerleft-boxsinglecolumn">
    <w:name w:val="document_parentContainer_left-box_singlecolumn"/>
    <w:basedOn w:val="Normal"/>
  </w:style>
  <w:style w:type="paragraph" w:customStyle="1" w:styleId="documentleft-boxskill">
    <w:name w:val="document_left-box_skill"/>
    <w:basedOn w:val="Normal"/>
  </w:style>
  <w:style w:type="character" w:customStyle="1" w:styleId="documentleft-boxskillpaddedline">
    <w:name w:val="document_left-box_skill_paddedline"/>
    <w:basedOn w:val="DefaultParagraphFont"/>
  </w:style>
  <w:style w:type="paragraph" w:customStyle="1" w:styleId="divdocumentulli">
    <w:name w:val="div_document_ul_li"/>
    <w:basedOn w:val="Normal"/>
    <w:pPr>
      <w:pBdr>
        <w:top w:val="none" w:sz="0" w:space="0" w:color="auto"/>
        <w:left w:val="none" w:sz="0" w:space="2" w:color="auto"/>
        <w:bottom w:val="none" w:sz="0" w:space="0" w:color="auto"/>
        <w:right w:val="none" w:sz="0" w:space="0" w:color="auto"/>
      </w:pBdr>
    </w:pPr>
  </w:style>
  <w:style w:type="character" w:customStyle="1" w:styleId="documentleft-boxskillmiddlecell">
    <w:name w:val="document_left-box_skill_middlecell"/>
    <w:basedOn w:val="DefaultParagraphFont"/>
    <w:rPr>
      <w:vanish/>
    </w:rPr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rPr>
      <w:vanish/>
    </w:rPr>
  </w:style>
  <w:style w:type="paragraph" w:customStyle="1" w:styleId="documenttxtBold">
    <w:name w:val="document_txtBold"/>
    <w:basedOn w:val="Normal"/>
    <w:rPr>
      <w:b/>
      <w:bCs/>
    </w:rPr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bdr w:val="none" w:sz="0" w:space="0" w:color="auto"/>
      <w:vertAlign w:val="baseline"/>
    </w:rPr>
  </w:style>
  <w:style w:type="character" w:customStyle="1" w:styleId="documentleft-boxCharacter">
    <w:name w:val="document_left-box Character"/>
    <w:basedOn w:val="DefaultParagraphFont"/>
    <w:rPr>
      <w:shd w:val="clear" w:color="auto" w:fill="10657E"/>
    </w:rPr>
  </w:style>
  <w:style w:type="character" w:customStyle="1" w:styleId="documentrightcell">
    <w:name w:val="documentrightcell"/>
    <w:basedOn w:val="DefaultParagraphFont"/>
  </w:style>
  <w:style w:type="paragraph" w:customStyle="1" w:styleId="right-table">
    <w:name w:val="right-table"/>
    <w:basedOn w:val="Normal"/>
  </w:style>
  <w:style w:type="paragraph" w:customStyle="1" w:styleId="documentright-box">
    <w:name w:val="document_right-box"/>
    <w:basedOn w:val="Normal"/>
    <w:pPr>
      <w:pBdr>
        <w:left w:val="none" w:sz="0" w:space="15" w:color="auto"/>
        <w:right w:val="none" w:sz="0" w:space="25" w:color="auto"/>
      </w:pBdr>
    </w:pPr>
  </w:style>
  <w:style w:type="paragraph" w:customStyle="1" w:styleId="documentright-boxsectionnth-child1">
    <w:name w:val="document_right-box_section_nth-child(1)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</w:rPr>
  </w:style>
  <w:style w:type="paragraph" w:customStyle="1" w:styleId="documentright-boxparagraph">
    <w:name w:val="document_right-box_paragraph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documentname">
    <w:name w:val="document_name"/>
    <w:basedOn w:val="Normal"/>
    <w:pPr>
      <w:pBdr>
        <w:bottom w:val="none" w:sz="0" w:space="0" w:color="auto"/>
      </w:pBdr>
      <w:spacing w:line="660" w:lineRule="atLeast"/>
      <w:jc w:val="left"/>
    </w:pPr>
    <w:rPr>
      <w:b/>
      <w:bCs/>
      <w:color w:val="000000"/>
      <w:spacing w:val="10"/>
      <w:sz w:val="72"/>
      <w:szCs w:val="72"/>
    </w:rPr>
  </w:style>
  <w:style w:type="paragraph" w:customStyle="1" w:styleId="documentfname">
    <w:name w:val="document_fname"/>
    <w:basedOn w:val="Normal"/>
    <w:pPr>
      <w:pBdr>
        <w:bottom w:val="none" w:sz="0" w:space="0" w:color="auto"/>
      </w:pBdr>
    </w:pPr>
    <w:rPr>
      <w:color w:val="10657E"/>
    </w:rPr>
  </w:style>
  <w:style w:type="character" w:customStyle="1" w:styleId="documentfnameCharacter">
    <w:name w:val="document_fname Character"/>
    <w:basedOn w:val="DefaultParagraphFont"/>
    <w:rPr>
      <w:color w:val="10657E"/>
    </w:rPr>
  </w:style>
  <w:style w:type="paragraph" w:customStyle="1" w:styleId="documentright-boxsection">
    <w:name w:val="document_right-box_section"/>
    <w:basedOn w:val="Normal"/>
    <w:pPr>
      <w:pBdr>
        <w:left w:val="none" w:sz="0" w:space="31" w:color="auto"/>
      </w:pBdr>
    </w:pPr>
    <w:rPr>
      <w:color w:val="000000"/>
    </w:rPr>
  </w:style>
  <w:style w:type="character" w:customStyle="1" w:styleId="documentaddressiconSvg">
    <w:name w:val="document_address_iconSvg"/>
    <w:basedOn w:val="DefaultParagraphFont"/>
  </w:style>
  <w:style w:type="character" w:customStyle="1" w:styleId="documentaddressicoTxt">
    <w:name w:val="document_address_icoTxt"/>
    <w:basedOn w:val="DefaultParagraphFont"/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character" w:customStyle="1" w:styleId="documenticoTxtzipsuffix">
    <w:name w:val="document_icoTxt_zipsuffix"/>
    <w:basedOn w:val="DefaultParagraphFont"/>
  </w:style>
  <w:style w:type="table" w:customStyle="1" w:styleId="documentright-boxaddress">
    <w:name w:val="document_right-box_address"/>
    <w:basedOn w:val="TableNormal"/>
    <w:tblPr/>
  </w:style>
  <w:style w:type="paragraph" w:customStyle="1" w:styleId="documentsec-cntcsectionnotsec-alnk">
    <w:name w:val="document_sec-cntc + section_not(.sec-alnk)"/>
    <w:basedOn w:val="Normal"/>
  </w:style>
  <w:style w:type="paragraph" w:customStyle="1" w:styleId="documentright-boxlefttitleborder">
    <w:name w:val="document_right-box_lefttitleborder"/>
    <w:basedOn w:val="Normal"/>
    <w:rPr>
      <w:vanish/>
    </w:rPr>
  </w:style>
  <w:style w:type="paragraph" w:customStyle="1" w:styleId="documentrighttitleborder">
    <w:name w:val="document_righttitleborder"/>
    <w:basedOn w:val="Normal"/>
  </w:style>
  <w:style w:type="character" w:customStyle="1" w:styleId="documentrighttitleborderCharacter">
    <w:name w:val="document_righttitleborder Character"/>
    <w:basedOn w:val="DefaultParagraphFont"/>
  </w:style>
  <w:style w:type="paragraph" w:customStyle="1" w:styleId="documentheading">
    <w:name w:val="document_heading"/>
    <w:basedOn w:val="Normal"/>
    <w:pPr>
      <w:spacing w:line="300" w:lineRule="atLeast"/>
    </w:pPr>
    <w:rPr>
      <w:sz w:val="24"/>
      <w:szCs w:val="24"/>
    </w:rPr>
  </w:style>
  <w:style w:type="paragraph" w:customStyle="1" w:styleId="documentright-boxsectiontitle">
    <w:name w:val="document_right-box_sectiontitle"/>
    <w:basedOn w:val="Normal"/>
    <w:rPr>
      <w:color w:val="10657E"/>
    </w:rPr>
  </w:style>
  <w:style w:type="paragraph" w:customStyle="1" w:styleId="documentright-boxsinglecolumn">
    <w:name w:val="document_right-box_singlecolumn"/>
    <w:basedOn w:val="Normal"/>
  </w:style>
  <w:style w:type="paragraph" w:customStyle="1" w:styleId="documentpaddedline">
    <w:name w:val="document_paddedline"/>
    <w:basedOn w:val="Normal"/>
  </w:style>
  <w:style w:type="character" w:customStyle="1" w:styleId="documenttxtBoldCharacter">
    <w:name w:val="document_txtBold Character"/>
    <w:basedOn w:val="DefaultParagraphFont"/>
    <w:rPr>
      <w:b/>
      <w:bCs/>
    </w:rPr>
  </w:style>
  <w:style w:type="paragraph" w:customStyle="1" w:styleId="paragraphpadding">
    <w:name w:val="paragraphpadding"/>
    <w:basedOn w:val="Normal"/>
    <w:pPr>
      <w:spacing w:line="200" w:lineRule="atLeast"/>
    </w:pPr>
    <w:rPr>
      <w:sz w:val="20"/>
      <w:szCs w:val="20"/>
    </w:rPr>
  </w:style>
  <w:style w:type="table" w:customStyle="1" w:styleId="documentparentContainer">
    <w:name w:val="document_parentContainer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 xmlns:a="http://schemas.openxmlformats.org/drawingml/2006/main"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Luis Augusto da Costa Sousa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8da0acc1-aa91-4717-8fe5-b37b998fa33f</vt:lpwstr>
  </property>
  <property fmtid="{D5CDD505-2E9C-101B-9397-08002B2CF9AE}" pid="3" name="x1ye=0">
    <vt:lpwstr>uDQAAB+LCAAAAAAABAAVmLW6s1oURR+IArfiFri70+EEd3v6e/4+4Qt7rzXnGGEhlhdhjIARgaMxhqYIiMRxDBVEiKNgEQZnJipEjSG5eSpmJly+/aAnhGWAA8lVQ6CbbTDeH2luTerhGOz1uWcx9zKdeqh5PMHj7OtFMluvkgm/j1d6uicVc1K5C1SweQ7ZnS7rCSuG3Kf/tCAIMJypuMLDkWHlN3R7sJUCbr6xGooaTE/L9CqZVdXFe2ZPfek</vt:lpwstr>
  </property>
  <property fmtid="{D5CDD505-2E9C-101B-9397-08002B2CF9AE}" pid="4" name="x1ye=1">
    <vt:lpwstr>nkQaYHgTB3c3RUVH1zE4OQHiCZY10m+j7RSYdjL19eqhs6qdDHK3MNYJxVPd0BkycUx4XSzRNxF7rtIcv1yzaEbP/XYb7wD/FtsxzgRX9Bagco2aNvpAEUC7Hnin8o8pwd7f4lRNR04WK50d5ORJQ8t/aySZQ9K4PZUSxmTUzj06fdBtMdIGAOPr9V1eAIMVfvkL4tHXtyhJx0jORFE7cMoLJbDdPtxXnmJ9tCIfHbYkh721zvAAF109OLRR3Ds</vt:lpwstr>
  </property>
  <property fmtid="{D5CDD505-2E9C-101B-9397-08002B2CF9AE}" pid="5" name="x1ye=10">
    <vt:lpwstr>lwWN6SNvg5Way+TdMmkb8Idfz6NBfohwSNMDzt+CCwOureidI6mcA+nC3fmnRUfcoA+0S5F2LsjzDCETa0Pld2WP6ETGI2jvsJjFPriyVX9LQidUwD5o46QbP5jzCCuiHycXqZgp0IvFI9Ud0JxWioKeVElQUsPzxACLU1HJiGfL+/Aq1XR4UghnoAIyEKtAtRL/3LQYbugtGp1KWGwL+dYhwPVoJHLZF62LXrj6BcYRIcEYoJluXjK8i/HOWPi</vt:lpwstr>
  </property>
  <property fmtid="{D5CDD505-2E9C-101B-9397-08002B2CF9AE}" pid="6" name="x1ye=11">
    <vt:lpwstr>TjWaEoE16QoO2yEMe8EZiYsvsakMrIVUvK3BTm+Hx0kKmVyjdh70qKGPInNyyqz1rNtha5IbqEIrA8f/nhewvRgDZ+Nth5O0TKDN4fitp7J5oWMJAV060eljAhgfxNKlUTFh/bJ02KCZ9hSHUi1p+/Al+npA8BfrU+4yBDQ4hmBNdtsNIe3JzI/NLDfX9iK5yJzKdJWciEiLkzC2FSxw7fxP+6LnwKGII5I0Ozt/4qpBJfJprHhIiZrchzwZbFR</vt:lpwstr>
  </property>
  <property fmtid="{D5CDD505-2E9C-101B-9397-08002B2CF9AE}" pid="7" name="x1ye=12">
    <vt:lpwstr>vh6OUUx9Mzfa5fVRJb4HPe40ZGomBXPTzK8z291gfPOhny+Ef7Z1wJh1L/CqEMlbB6tnRSLy6phVZU1c5ps1zlDmer5GLD/f7tbAifSX0/+qImySxYDucPVqThJoL9qqs+6SlkH9ssGQIL7gWZcULVl3q/fHOr5GehFKNITolDwy8ff8LfbjD7Ebeuo6Y7VWwKg5RwJbw3higcEuN7sst6YeZpggMnwThb8uwAd8nM6FxU+gFv8odJKKFNfnpFT</vt:lpwstr>
  </property>
  <property fmtid="{D5CDD505-2E9C-101B-9397-08002B2CF9AE}" pid="8" name="x1ye=13">
    <vt:lpwstr>RQKrtj6igC148xpVhOstSw7n//VrRNgtnu0AFK9tRTf/41HnPnwdlQqdtPbnnJPzYgN4GAeou3NFBMeqN9lEyH8GCdAOuBbO2f2uKqOjLd03DTlZs7OIeju2VUvmmyo9ZTlw+Be6TCCZS8IjDlcVfPmPJ+/5sTeDKGSzlxYMJc8hI8W/8afxZFxqcqcSq5heuUDC7EVrwVDj0hNTbmKMynDYrQVf6o0OOeVhRn4aAznc/V08LUK33Z04nTAASrO</vt:lpwstr>
  </property>
  <property fmtid="{D5CDD505-2E9C-101B-9397-08002B2CF9AE}" pid="9" name="x1ye=14">
    <vt:lpwstr>1DJzQZHGjA3eN9HEYZUTxjQVRZzdgrbJcK7JZtHJ9Aln5DLsmDxhJbUYHLDmvV7jQWIeDXllFiV+eXjg6zzO+lnvwNuVaWaXqfLj8xTFzjNGTzDM4Ua4eAchBUiB05lRJOOtQ+P5diNpI00jw9bfBkQ3MDjz/huWn3qnjT+3Ttpig27pd6aBoRktkHsbLkkzcVgRmvh1og2YsyX9B5cq7NhQv9y9wqR6aeDZPAMmR2eEeJlw56VJhqWgfL7YIIn</vt:lpwstr>
  </property>
  <property fmtid="{D5CDD505-2E9C-101B-9397-08002B2CF9AE}" pid="10" name="x1ye=15">
    <vt:lpwstr>kS4U7Zb5HDs9HB876t7/Mp7yDvpeLEggAai9KnpXi1Zc/u2qjPweuZHezT1qy00yU8Qk6qu8DX57w5dguZNc1TQ6irrH9XIX1Ui/aVbo1y1JtaLWZIJi8gx2B8I16W/A78/f/Mc8QJZGPhMCor21SAaPRLxqlJSa+Eg7pAbwW1uzo4ChLUMPglMqi5jX3+P9q4OqJHV3k6f9p29uxf1qt0SCSd6qTncBSaW2qHqWPqrBljIbavSZwTsX9cmXhWO</vt:lpwstr>
  </property>
  <property fmtid="{D5CDD505-2E9C-101B-9397-08002B2CF9AE}" pid="11" name="x1ye=16">
    <vt:lpwstr>i6OuCOCqP/1s1cnJ00bmgwuRbajJZlmGOdhzJaHbDznQouBYcr6H3qzBvTpmPy4eMTjLkC9oMnxdIIGP/46Uf1QctLRqo7E9paC2CmOPV9k1wEQUP4fwfHHwsI2JunTsizYMZLoxbr4LEOuwpeAaRoKatPKhwhR7/7nHrUSr9V5LqoLrNGi8uMue1V28iZCnbbl/LjsVtnIZlmw9RoLUBfm42Wfr48u5OjtzyjPkuboI5E1K9TBn0xje9CZ0AXn</vt:lpwstr>
  </property>
  <property fmtid="{D5CDD505-2E9C-101B-9397-08002B2CF9AE}" pid="12" name="x1ye=17">
    <vt:lpwstr>ij8ZPRq4VD6fIbcbDYPzLrU/y1nk9lOAsXi1rGE3dujJhjUDFijWZmv3Ol53AVvx3A4vPWYe0CXkGYK2hTBYcjjjhAnhuYIPwY6fwffEFSRHihWmneepHK6yCMU+OrwFFZiornjEMIHDGTPl8Q/LhJmxwSZZpAJkSKJTfreqSFPwifoeot93Xv41A07Df0j/RX3cUQaxF37EtdxdrsK7QoQ0GSPnIzI0ETJ1Vo4cGkbC6Gh2IEENRD1KmQfMfU+</vt:lpwstr>
  </property>
  <property fmtid="{D5CDD505-2E9C-101B-9397-08002B2CF9AE}" pid="13" name="x1ye=18">
    <vt:lpwstr>UVCPerizoY10LYe0gA+FaqAOir4fSeHxUArQWgtlPQH5mycvFzbNLabJK1y62tiDdeXmXkBdUJvlbni0ZRR3GA24wWvsIAnXC8+fFxPX5nGyehgNhORoerUvBKrpwqmJ8fuXl/HWyx2s2i/6xJdFJ1M41fyrBsmpWMZ/Gil4Z+exwnNq7CuxD9ItGVCV0SumXNEPzuqz/Z4JXLewE5wV9MO43Y0P8Lzz66flBInhQhvi9gc9JTAyUuCyA1ag1Cp</vt:lpwstr>
  </property>
  <property fmtid="{D5CDD505-2E9C-101B-9397-08002B2CF9AE}" pid="14" name="x1ye=19">
    <vt:lpwstr>DTICL+EPM5Qx6gOUNV9y3D5pyONiNcm0B5+c19oEpNEvZBB1ry1V1QHbyo4oHIDkIf776+3kvWvqKVx6o/7dqfPn9MjjRgahVMvLKGd+vUPahE5LKyjXCcKQl0N5Q6K/Ub1gaqOIk1JOSvw+NA8WoesqVoOQ6q5VUvz/QvIRmbk/alxjG1+Z1a7K8txidpt2zmDKdgXTyFxf7xNxXDOzyCCxjs+aQAcafyDlQY6+LYE8GG4PpcK2b9YUNsXRqQl</vt:lpwstr>
  </property>
  <property fmtid="{D5CDD505-2E9C-101B-9397-08002B2CF9AE}" pid="15" name="x1ye=2">
    <vt:lpwstr>AvlsgykxRyrdEB9Vx25eB4l2o5eWV87uwk7sfuSTXLrtt/F70D2/rSfx9av1nnuIvL2nSHEEwoMaa8AdzqeEuAWMQcgbZWb9hdW5LEfyKjTld22VDd56lEFJ7Y+IUdqFyJ1iPdJvuC0ULIv4SOnFJYA9Bpc4UucoZhIxN5Ob1B2NwD4Q2sU+u9Ze0Z8z+k6i9FEbZbuILQTFpgyb3Hwtfou6GZLVRdMAJMtv3A2CF5uMH3fDr/Y2nr8k1dclQyO</vt:lpwstr>
  </property>
  <property fmtid="{D5CDD505-2E9C-101B-9397-08002B2CF9AE}" pid="16" name="x1ye=20">
    <vt:lpwstr>LFvwcOvL2ISHQPkmRAoy+NE2IIiQEdvTyAhkgK7ueHeiUIFqXVeftVThcBji3mhG5Ll858PwW9+Dui8J1WG957Uh2Cocn7DWglJ4uj8Irrn+7f2xr+5esHSlbRQ5spDkE2zdJjA5xvwXxOUMERCE0g6++AhLctSfGaFOTF+lNE2sJ77gnX60X5nkld+is0rGFRth3Grq8iffitLLFDyZNKXa3Pm392zdWKMJv318m1mytjAK3C1hdH3Ka2SVjvq</vt:lpwstr>
  </property>
  <property fmtid="{D5CDD505-2E9C-101B-9397-08002B2CF9AE}" pid="17" name="x1ye=21">
    <vt:lpwstr>BnuJOVNgph2RdtdUWftuVNlRQtz4f+IkLDobvtSvh349E8N5z5fles06aza1Wer5HQy8k4OEfUsy+x2a5Si0E7JFOs8hkoz++oBQowHKX5Er7IcRFwS0c/ZV9ahperMdlTQGLxqOsmELK9fNk3Voh/Bn1zG98UzGHgJ15kgQEPhrdl1SHBYapCUGD3vXRqatK0U1GdPwdNpj6CvkjpGhttRaTJYcjI4CNa05z3Nghx5mSel/ve5kspniAy6Wmxb</vt:lpwstr>
  </property>
  <property fmtid="{D5CDD505-2E9C-101B-9397-08002B2CF9AE}" pid="18" name="x1ye=22">
    <vt:lpwstr>eDUj2SRM7w/IQb2dONlMYR//QsLAtlx7SfVZDHjKrP8NuqmXvmnYtowv7bkFlaYRbR/hLgU9yi/wSXjNF4LPitT9yIVp0BWeMoUdQLQtypJfndN1/A0bctyQ8qeuJsnwiRqM4AQ+e9s6uxSTi0tGdW0Qls786G6c44TNvpPTCt5EycW47rL4fU6rg45BDKFaA6+g9n73KomEBxeuA7B3olqLUzMrLC9QeOJRW47ewId3Fc3hOxVZCrqprotj1YD</vt:lpwstr>
  </property>
  <property fmtid="{D5CDD505-2E9C-101B-9397-08002B2CF9AE}" pid="19" name="x1ye=23">
    <vt:lpwstr>lqA7wlyMHcFFiicj5qyDXo+gaujgY/DBewPhIx2MlS+WwyzjzA6HSivtz7yfenTHxV7+cuqJPM7B2ZdPEFYHDZIBYBtooxMkrYXetSHJMEw366MOgnkWBEebUZTAoqfRJKvXvuLC0Kpuuqh2MFU2ZfKkO776x0kOfQFhwzg79sAPP0SfDfPtjGfaiQvdtL7v5pN6zuXaTCKjUHlwSrJ0M8Z7q22J6FbTMBkEGvvX/svnPPhfQYx7OwRMugQLUx1</vt:lpwstr>
  </property>
  <property fmtid="{D5CDD505-2E9C-101B-9397-08002B2CF9AE}" pid="20" name="x1ye=24">
    <vt:lpwstr>JWDzgD8pUINfOf9VnuTzoqPUfy/J99dMwW23IjgrE3Y6YCMUA0AQVjK+0vzajPffUG8pBH8bU06wDvl8HQZmuVJN3fI2EK6GMkBHipPDDYP3bWvT/uF+iiOWvNY4ZKGrIeva/HShbP6tFuuF9AIn0rvWXetlwp9VdYTdn5ShGaMdkkClUrz/vXweheAWTM0RsUOV0HCkYjDGTXdpPafN3tYr/NUpdl2j1dSCn5lNwst0MFBb02fammldfVM1WDE</vt:lpwstr>
  </property>
  <property fmtid="{D5CDD505-2E9C-101B-9397-08002B2CF9AE}" pid="21" name="x1ye=25">
    <vt:lpwstr>pItnEbf8UIQWg3DOocv9gcEdcpfjj4uPOaH8Pshq5scarljWPf4vOkSCL9Yb4Dsks78ExKTsqG1TN/p1B2127gOBcVlksKvzlM2qLVr5aVruLmbhu7vVA8qT8GWsvCtDNr5ZOUis2Mw3eFDxw9T4uclXe14pth9cVaxJkhqLjMQcTrPZfwU2fJr2Jo8FIen8YiCRczW982n+5A/fS5fk1lfCQaKa7aRgLg7101QUc0SSCwdEedROaOLuw/LpLYO</vt:lpwstr>
  </property>
  <property fmtid="{D5CDD505-2E9C-101B-9397-08002B2CF9AE}" pid="22" name="x1ye=26">
    <vt:lpwstr>lem5/cH8TLF18U/Fnkd0GFIQ/WjymJL3DL9hezmcETNVOg86qNn6nGQlY6M7zVveFSDXlOLNCEVpV42bet3V3XEQSwVscnzYagpt67xUR7d4z8YRcGaMQctS4TONYmk9hWRao/yq2oBZc08levZPcsV8/f6TvCVCDQiBBZcfzhA7JmFxWSyAmmqCZTxlB2AtQ/Fg0NJcKPTj4BB0CklqOsS7r0SCz/oVhavypq7b9VDQBuHoj5t/8QTC5cuA2DQ</vt:lpwstr>
  </property>
  <property fmtid="{D5CDD505-2E9C-101B-9397-08002B2CF9AE}" pid="23" name="x1ye=27">
    <vt:lpwstr>9ZBnLPbGadtsuj/RHEyCSsyuOd58QZRF4nMIIvdwHGaRX0r8AlnC5xgfZoHnznmGo9mzvxD+ByITgCLOgb8AQybx1nLt9aa/UqKLQEdUmZJzTgIHEPKBGnG0PINeFw1xyy+C8BQ6kUcIur0ntsaLZCfqpbIUNplvX7OyIoLwQjd5UWFEXpZ+1dqeKDo2nmw5/0wbjc1vnWabD83CpO90Wwk+ozRNx+LkrpZtieRJ2rpllrUn1ARwcxs224eYtNJ</vt:lpwstr>
  </property>
  <property fmtid="{D5CDD505-2E9C-101B-9397-08002B2CF9AE}" pid="24" name="x1ye=28">
    <vt:lpwstr>z3339I//q66U/zm6wYQSfR1D0xOB0YxSx0Myg03Rqlo8mWitfFaTUpJw/sPf6UHjn7fIv0+kbpZzaRYTtBxjXV1xqcPCBU/q8y3548nI/OXGvVEO9dytk1u0gcNvV7X47i+E5toNHmLq5ezJnZ+UwvbLokk1ZUTFKE42QMBjJwyn4XFQoBL95c8zCId7AladKn8yBhLtyHpmv+ikcsYDAeEi+nlVX43GP+H20OvKQwAeHL+NrDfF+PZTVE/uXL0</vt:lpwstr>
  </property>
  <property fmtid="{D5CDD505-2E9C-101B-9397-08002B2CF9AE}" pid="25" name="x1ye=29">
    <vt:lpwstr>6gZFqaBNpRugzJTzh+GkBejNRo/l71nvEk+djcZCU/mTENtpVybWw4yhCXhKVbX3xiVowAU8XOP212R6kY1ktYjeLWFrOEaIFzJgnNEIBd4ir4wDFKp8+6TjW2e1LzEj8gjSyCPOj+4tq+Dtv5CKlckl5qXvzlADFy37X++2LwnJU2vvrFHRzhkT9WRlz4lYSbXmHjfnPqnMSmlF6KDXuTKc7j8sNOYOh46rrR/49bHbip/Mt9smW+/YgKH2xOA</vt:lpwstr>
  </property>
  <property fmtid="{D5CDD505-2E9C-101B-9397-08002B2CF9AE}" pid="26" name="x1ye=3">
    <vt:lpwstr>dK7I5GXZHMrQqfTIdOtnSKeKWnZZqGcJ9NVnmg6RdVRbaFS7sh6tkGxdcTnkqlp+PVCUEaYbNIK4ViLyNd7lHAzKjE3ufKt9z13wDeya2OOFVO26tqqfoPqSiWmyJC3BZo2qoq6eURbXwVVqHTUWsh4uZH5kzdsgndRSf1Uy29E3twef9GPnzUI9FfAQVODppZvj8eOSh5U5cTY/JG296FDCx0+uc5RKei9350r7CHMpToUzmA9XITDOk5t06Ex</vt:lpwstr>
  </property>
  <property fmtid="{D5CDD505-2E9C-101B-9397-08002B2CF9AE}" pid="27" name="x1ye=30">
    <vt:lpwstr>utmqQdKT1fR0nodSMubfkdMCv1miZC5R/vg8qlRjE1x4BAgUok+NdhIHsAif49RO6ZFMtP26wdqU8R3R32r5uZbhYo9sg/afDw8pRhJtmPO2fWpBkjLmD2VaGfg4OGiNPmxmTPV28foZVcUL7KZ2qop8XdenZfFJRQl6JJv4uayfShNEqDhN0bAszIoTJ6qbNnxvzG2p8MscUUKmGUZt0hUuuqH9JUojR3G106U919QN+G7DORyRsamBx+h+KRt</vt:lpwstr>
  </property>
  <property fmtid="{D5CDD505-2E9C-101B-9397-08002B2CF9AE}" pid="28" name="x1ye=31">
    <vt:lpwstr>tckx/CHFXnOQyAqWkxTGOpzBIcWHkXgLTTUCW0AzbRAKI9NHpU+MesC/MEZRBeunj2A9v6YlZ8bWNmeOD17CgnC5q8b1md0yMzP2PjqlKoFz04szQYSBM7zqGVdNDbp343JnkSvMwAIrQ7lcwNlc8Kq5uWhab08HwAoDctwbM5IUIwqahTYRXtSh0aCdhpMWCffJMyXOtQUy+iceNk7PriD/vQPOyVqoJORWf0vecwmcss8RL5XsrgDTGoTW8o6</vt:lpwstr>
  </property>
  <property fmtid="{D5CDD505-2E9C-101B-9397-08002B2CF9AE}" pid="29" name="x1ye=32">
    <vt:lpwstr>mmgcS7cwXTL7RIMlE6cGr3UHSwjL//0Cy2OcCUcDKUEFaZpxamJR2OvSLVoZ7Ti8JS5R8t4cLHPKMgjUD21Y9UIpnRQ2gjj3WETwKozwJKtZocwg2edG4YdccGt5gvBxYLYfi//TXqBrYgdCxIT4FF/+JF+iQD1i4D2aIguBg2ADQR2Z1P2vshdjV4+AFp18pZ0oE1qhPYvG7irjYR7WuJYxglAsqZtKEoyO8tJs+5bGdrv0lkfCcD9GupyJzln</vt:lpwstr>
  </property>
  <property fmtid="{D5CDD505-2E9C-101B-9397-08002B2CF9AE}" pid="30" name="x1ye=33">
    <vt:lpwstr>gA62SFe/xvHFD+zNLkVGQwjnKDhMFO1uN5jM/H4QKhf75bXZU1mKPJRLgUDauEL/yL9LfyLAf3xMtSlMPaDu4zDNRKAqr3KoKPtvG0drMICk2okSGqN/WxAFlU3KRlMMVk3qQ5q/hehZE4Ncxnuanj8mfqIsa5ca0wC755SL8V3WKr0QfgkrSX/JneejEzYslZ0rq0m8gpJdFhPipLVc1WrlBXuO1bNkOUUDmhdzR5QiC6ITz+vpwMofLbDXnT3</vt:lpwstr>
  </property>
  <property fmtid="{D5CDD505-2E9C-101B-9397-08002B2CF9AE}" pid="31" name="x1ye=34">
    <vt:lpwstr>XnGjBT195A97rWbTY5nrv/qQY4N3+UBqEdo0z4AvWE2fhNPHXFyIIt6KFSoQac21C0G8oEV6ZdzWTt9rXxXAg1+8J7kc+6NfepN7rx7HffTq9ininnjyqeYXaSMDAmzBA6upAr5ELHDlQfQNzaA9DcRwDEerWn90MLlYLTpmBxAnGh0t2D2AQXxr1qrqzDVEJf4Mcj2zJzOCY1uNgHVTh2+OLgtqoKF3dF+0zzJsxgPlqxmUQ0cMC8TUkjSXWSL</vt:lpwstr>
  </property>
  <property fmtid="{D5CDD505-2E9C-101B-9397-08002B2CF9AE}" pid="32" name="x1ye=35">
    <vt:lpwstr>sWCThCLmAttgvf3cj/EgJgpfSHuBbmyCUQnoKQc+ctbzYwEUplDE8Tv/N2p7j1MDSoT2JNlQU5ZXdaFVTNta91HYa8nEd18k3+VnTG6P6VMhDYmzm16JUZEQ8gibPTG0JxeBYyXr41bSo1S9nt7Q1SyM/uv+sFwIU8gGvX792QPKDI8mMAXinY34FCpS98EVZ3pn9Z2isgRU/hL1Ri569QUTqhEqJsumYAj7a5oFgGvHon2C3DYkWKkBp3zY6vb</vt:lpwstr>
  </property>
  <property fmtid="{D5CDD505-2E9C-101B-9397-08002B2CF9AE}" pid="33" name="x1ye=36">
    <vt:lpwstr>i02Jt0jnNJ2W0UD2V96p98uhJFIZM61u/orerssaaALhpNI2l0gckI2rl4i/k/iaaKG8W5y+7unyXgYfC+R/Z+w/kNQv/V2+bi3Za9U9CEAuf3FfK9OLSRCbAz1SV2+BR2FZNbQWh9r2779B+428zXCHTFN5cuBjQLRtHkJ5j9maXFjh311CZPc1NAbXIWs4SnzTO5SrlqiiPv7rps7pPmsMu57MVMzNCeyFB6ou3TxwkgKfif6NDyQR1miY8va</vt:lpwstr>
  </property>
  <property fmtid="{D5CDD505-2E9C-101B-9397-08002B2CF9AE}" pid="34" name="x1ye=37">
    <vt:lpwstr>ezjmp9c7yFRMU2mFJfptlzpRZtCFjLiO8JXN7TpTbAVR5mdyJZYXgHVmXTrLKpv4I3lPKn0Om0lDPk+oEFysd3ulB2HEg6RGLUtdtcXOJvH7ftgen/w383S6yvJOO9JN+6zEBUBZopShu53I2+NLg3diF3aXnll5LE2RQ97x+FkapF7sUrZOaS16ZFAOi/lPju27OikErwpgzMoTIC5vyaiV8zCfWS+Ju997tRHw7RaanOa86gv9sOvUoKvE08S</vt:lpwstr>
  </property>
  <property fmtid="{D5CDD505-2E9C-101B-9397-08002B2CF9AE}" pid="35" name="x1ye=38">
    <vt:lpwstr>aWtBVvOhSkHpQLfK2uSJ9CZx2sOONXHjHVSI7FLfZXbxlnWkrJbSZZ8J6dg5GURNqQpn6hbiMLz86QnXk7Xr+/nl38KSGzOUZx8mDox+G1A6HZn61jSPoZCfA0N1oRzGrTR6zued9fCBiuVL0ws+ZFErdrAvhXCV/PyOqqGa2TjHEUZ3Aeiutpx6K6Jb9DlqcVGYa/pnNXzhw87AVqRoIvNp9RAh0KdvTZ34dgatOqgpA6iIoIPUlTWV/nmbWAO</vt:lpwstr>
  </property>
  <property fmtid="{D5CDD505-2E9C-101B-9397-08002B2CF9AE}" pid="36" name="x1ye=39">
    <vt:lpwstr>9VvbWpwioLy8emVIOuuewzUvy8gfy1zhtH3h2SyEfCkq+V3k2IlTDySyxLd2trt6aqa2NPOHgQ2MP3g3o2EU0/LNjTDFbbvaIRFlXbA8zzDBJy/tTraHiOt+Us70YUg8op+lhQB/k2VeK5DuoWRuVqlusMhYNI6gNf5KDq8FbHfdtBW8LUxA+5bHIlJyfUM6x/qc7Sm3Z7Ialp8twQMceYL+W1HueCVgUNSPT77p5dhUH1+oL88s4G3wEUBdLWB</vt:lpwstr>
  </property>
  <property fmtid="{D5CDD505-2E9C-101B-9397-08002B2CF9AE}" pid="37" name="x1ye=4">
    <vt:lpwstr>QtIQJS/PhboySGP7qY06kRp0CXXJK0bMJ6uwunn+cn1P4SHQx4c0oefjt/Zu5vMjUG23C41CmQgOuexM+Ao/4ja1zVHiLipkjlBUNRVQ95bdgYTfRKuTvtSuo7eDU7oJJoOxx0tuDbBrpmcZBEoej9hXQxSKoQvlkgUgfy2OSBejANAjI3hp1xC27Ly09t5sMCH+5u/Ix8OVXzsBRHOXDr2hFG0G2Mo+Th6jWlPHE1h01A0xdcFeH/C5r76xQvC</vt:lpwstr>
  </property>
  <property fmtid="{D5CDD505-2E9C-101B-9397-08002B2CF9AE}" pid="38" name="x1ye=40">
    <vt:lpwstr>tIIMRiOPoPSDkUQRfwMmbAqXV8n9bSgJ3pFW9J6dZS+RdX40yHYHtUtNMS8XJqOrbYDgOMz898F5bGEOIt6p6hNaUIE0Bm1LVs6lAl5V7b4d+270au/GBhteWQoRXjafQ6/l9FLraHlu6ELnl8Ya+ttyb6cubG46hStk2DyGvsUdyPrLfSyucf9zsoknfsO2FzWVl3/Qnf55QuF/kd7kDyVnxRBLwZiF4rX/SZeTD91WopTb3g8EEj3j8HChCYP</vt:lpwstr>
  </property>
  <property fmtid="{D5CDD505-2E9C-101B-9397-08002B2CF9AE}" pid="39" name="x1ye=41">
    <vt:lpwstr>mzdK5PiValrAjF8W+QJG4g5oLmmOheKe1hDKlmLrPUcjfFN9VbB1aCuOdnpEmIkTcSpAkAVGLzO/zhqq1f+Mf3d1NKy09CVactcRLj9f9RYkDz8JMyif4SlXI8iVWliN12V9D9zkAMv7REAh1ERC4/d4f/PsH2zAtCOXeDN7IahbSzZntMd5+P+9WaiMCmn+JmJfbCAh0KDQm2kl/oQoxWFBtjGJ6SIUmfTARiv8ODpC/8wR2v49inSmnG0Z0F+</vt:lpwstr>
  </property>
  <property fmtid="{D5CDD505-2E9C-101B-9397-08002B2CF9AE}" pid="40" name="x1ye=42">
    <vt:lpwstr>MLAFErm7edlMjYz+YEZ+BHqImoxCNtbIktVnmyFftDfl5cOxhtb6315c16/1mw7PTTLjx/8elCQtjUDNu2jWTF1ZklEvr3SJlzy+l7lrZ64+B5l9IFz6xg8CZ60TVlT1418rjbY0mgbGFblk2g6ITKxAxfMkCPAGglQkqYzgb5dRXN1evtjzIrS+SSJAy4X2e15VL/ASf0Zxu3ffyRmv/jrnYcoRleILxocZrs20gQvMD29dLdhuo7fkOqxzKk0</vt:lpwstr>
  </property>
  <property fmtid="{D5CDD505-2E9C-101B-9397-08002B2CF9AE}" pid="41" name="x1ye=43">
    <vt:lpwstr>cpNESM0jMhKguihBjaXw+bN2fRlyCgqdCtFsciCB1mYwmhVdHqyjgUfgy42/GwyE/oClKnvMEI0zoip+YE/d+9INj8PUgWRdDO/fG6gxFp+rtgYNYclWPt3WQR81JqajLXsOKh0jcEPIxvOR10U9p93NnBoWc47UP72TZU++Q8+VAd3WrVaqO2GQ44aQbXTYEtpid/c/nhaGz1d/8Ee0VppEfgIazP2X1rHrH4Q4pnIVrpl8HegcucRLNB+nTSb</vt:lpwstr>
  </property>
  <property fmtid="{D5CDD505-2E9C-101B-9397-08002B2CF9AE}" pid="42" name="x1ye=44">
    <vt:lpwstr>DiU4YhMZB4R46mG7lE+4WCBrIIOkA3StxJ3c1mCQq/YXupHxgus1FOgsKOH1MWzX/kk2vTUkHf/l+OvaO107/R6VgRoFmYBagEUpI/H3HXG2y9gdZCA0nzL6S1mXACI30ORoajzuzJFGX4Df4hLWcv4V0Y17dkA73f5jE3Im9XFMsJ9idB7I1TP9J3ZP4etYenamQdRIXWDlt6a2UEryL2RwFDgGFjyZ0+KaqZ9oReovk+5D2Nd+mxTpP78u7xg</vt:lpwstr>
  </property>
  <property fmtid="{D5CDD505-2E9C-101B-9397-08002B2CF9AE}" pid="43" name="x1ye=45">
    <vt:lpwstr>oWN891tPqWLT904W6q7n7z4XgmamBWV1ACl1BvahYqlrFv9YGDSZwy46FOVoHy/eNFLZqBCHneChyuwv1ixCwjFYj+jQ4yigteKJResfKG4v+Nf65jg13SfoO7chwd9ZbBr8VbK5am48QJTjrGaSLx3wImgFITyuu6sT+inyY78bhAY44RTnR7ewk2p1z8XZXwLX7g1n2+jNTukCbNW/SUnKPWkqPKaIzkO8Jfc5mpvjFss0hv4xH+z4dYrJo7V</vt:lpwstr>
  </property>
  <property fmtid="{D5CDD505-2E9C-101B-9397-08002B2CF9AE}" pid="44" name="x1ye=46">
    <vt:lpwstr>+nxK40NvIUuFC3taWyRL056CXbdmr0t5h/K67QmM3httmAibL/pfuRxKZdnIV1azQZ7rIy2HViVEKJd77xmiNsJP2zltsj26SVz1VVzbvaGUg4B9gvv3Zt/J58BxQJNBwOfUJcfWxhdXk/QVOGvGjmjxw6tgSDRa2JiYwoIuxgVuJyPwzsjuXgTnd1OAw+9/rC22+871BdcigKiEuluDZ6JzfgaWIK42M79sbJV0OZ+R2edEbsix1VrANtLjJAg</vt:lpwstr>
  </property>
  <property fmtid="{D5CDD505-2E9C-101B-9397-08002B2CF9AE}" pid="45" name="x1ye=47">
    <vt:lpwstr>q+5LPfOxcwWJCyF9YVPJV79vntaOdxFeXTeMau0CYrwIbGAY6roLQEo2A1DueB9sQXw9h7Tjf0zyfBloWaZ3NzkYrnMJ1z861e0BYi/B6yUVzsWrqdWcak5MZexSrjt0Qbt4e6hzAoSYvNmmOLqH+Tb/KCvboPPeG3MVJgrbEgqf5DW53OYdBHU/bkFusOnTM5f+BvmmdzNGhZBXwYigp3G0w8B3tWi9zUK3whjRXAMAq7Vy6P7aWusOcX3iNPZ</vt:lpwstr>
  </property>
  <property fmtid="{D5CDD505-2E9C-101B-9397-08002B2CF9AE}" pid="46" name="x1ye=48">
    <vt:lpwstr>IOlfgTFG+gZBxB1VglxJt+u+oLbwevdr596Ov1wMXkik+zPPkV/8w9a/NgVpSWtOyX7aVWHFjKbTEiC2YvhWIJJcflsLG+4joCuTe1n2glyIlNCxZ6GhUIKZUtOFsHTj3dY5MILzUv2T431uuCeyAA+QSfkR2K754LTIrEglo/orTFtVWOf6ufPs8toi8twuZm6qbtqgBeqvkXl4eQmxtJzQICs3lHQdJpK9E+0r5UTdRA0Y8KnGv3V1+SB5ZYj</vt:lpwstr>
  </property>
  <property fmtid="{D5CDD505-2E9C-101B-9397-08002B2CF9AE}" pid="47" name="x1ye=49">
    <vt:lpwstr>FmEXBGxHB/YXu+NeT4NOvf7JTJH9ri7FoshdPd+A22ZgIlOdt+R6tYXtsISw+JhI8PZ9Zih49dTcGYd7mzEK26GNcY7MMGf4V5z1d1VlyDMWifm/Mf2U2+7Tf6eLXejyl6opye39w+GdG/g91+a4jUZd2IjPW8ywQFVE44E6bo/VGKKIhm4/eybVlzV3Z7gAV8yEzqPP7OlFxCcmgM08wo6f/s681NYDDdPRpr8rWTa4GEIr6dIP5lPezQsnRif</vt:lpwstr>
  </property>
  <property fmtid="{D5CDD505-2E9C-101B-9397-08002B2CF9AE}" pid="48" name="x1ye=5">
    <vt:lpwstr>CNJlPdVBft2mKdtuy9oXvg9q2CfrJFSyvXKTXHiqAuqhfD6OdIp2jqBat0tjk/10H3iWY/w0dEA7iS4ZgECfhSwuHR7t7nj6UaLF772V01m4SX7OuJU1O5ihaxVQp4fjICvUwKGelnjMoy4nhuXgyocaHSr+mlPedyIGJ+DbxPkuDGSDUfuI0UZLy+saB9Yix4HH52d24cXdKsU7c3U/SbnNdBlQqaC0fW4QPkiAqZ8WWG2gusHHIqjavnpTX9l</vt:lpwstr>
  </property>
  <property fmtid="{D5CDD505-2E9C-101B-9397-08002B2CF9AE}" pid="49" name="x1ye=50">
    <vt:lpwstr>wkQwl8WjE37lsZwflW3yqWt0MzWQk3W4ux8QQIhHomKRBKeoQQ5mD+mxW7HcHAGmn9NUt/TTlXMfKUtA6k5WorLNvcBcwN0guv50NQRNqqrLQ3mT3sz5JVY1+6i8Cqv9oNHn5qW4sbbexhj8Bx3jIW2UBlVsaV+BuH80uygDbmrx8Jn/2i6JeHlFQg87ybJz9V74ro9P5at5JMofoDV35W75++vfhT1RE1QOIJ4oZNbRXUcb3Sbmj4d+LuFqYDd</vt:lpwstr>
  </property>
  <property fmtid="{D5CDD505-2E9C-101B-9397-08002B2CF9AE}" pid="50" name="x1ye=51">
    <vt:lpwstr>TYCnPvt9qpgGA2Kv2UTpMZiX7hIEYkoAVuYCF0C/zPOkJ612Gl/Ql5MftmpwZFQIty1wrKdZiQ9dPmVBDEQ0S8rdKViSq/lfk5p5Qw/PSJLjA97XYPtP+ozQXyKHdmxPNja7N9hMSwaKrVndgIKQPtNrQtH8QkK4zSNL8+J9cH2F/HSPphbxQwyarDISnNl92yYJq3eVe5y/zgaENkI7gZH5DHsp8ETkFKqYSRmIyfYW4hkId9cU6KBmdrFUxMy</vt:lpwstr>
  </property>
  <property fmtid="{D5CDD505-2E9C-101B-9397-08002B2CF9AE}" pid="51" name="x1ye=52">
    <vt:lpwstr>M115S/GSaP9JiyqFwXSTXAvrqa9ADdeiTZ/yLkbcKdPA+ERMP6Yr6iSP8HO2QhKD58aEII6Wii9y07+D+nv1X9PrToIN/aMAb/WjKn04aevTaKwKq14+Xdl8CA0zRCd9nPv3VnBF/QjTiEwu94LGiJiw2jzwyg9pxJSACKexNHi9LBabjA7Dsmv30n649uTV7zdL9gGvYztCVTC/StoySE/xmfT1YJiYTOP9vusAZT6uknQ+hRAKf3gobwP7+nh</vt:lpwstr>
  </property>
  <property fmtid="{D5CDD505-2E9C-101B-9397-08002B2CF9AE}" pid="52" name="x1ye=53">
    <vt:lpwstr>5ErnFy+Af3o+os/75ah58zc/enhnKO0IAyszHsuqe8ru7oHy+seVN3j7+uJj34x/aJJiGy8j+pVvcWw3NKMNWhNjvbwArIGB6v8baFORiR167QTkzbm0kQw9+B8H899//I8WYyLg0AAA=</vt:lpwstr>
  </property>
  <property fmtid="{D5CDD505-2E9C-101B-9397-08002B2CF9AE}" pid="53" name="x1ye=6">
    <vt:lpwstr>PO+IZHmA6W4uuWaCZcYy+0D16CSvNyGwf8bBG4FTUkR7/h7tAQwWMZjmwnfK4j7H1MbaLs5Ok3mEiQCDYUHwjF+ZkGhj8isF7ko+GjIKqpbuxyY3y+HyBsMsoQYlqgMR0a263eSsaJGciwvZebEbVW0wvEFNkyXqZNeVc3eQUnmm16KELhizsD6V4SxE2cyALFK6FOLG4VyTDnNksQbhqw0TucZG9SgJ2U/WLmbP3bEHdHiSKaaIVvyh9XmIu91</vt:lpwstr>
  </property>
  <property fmtid="{D5CDD505-2E9C-101B-9397-08002B2CF9AE}" pid="54" name="x1ye=7">
    <vt:lpwstr>z8dcMpleXHt5QTE+TuwXQXF7y4DCUGIo5rkFvpqnHwnF1FV2ddwl6RuApIdh+yRvZwtu7hrKAK5TRyvLuaDrnYWzWhVsy1CVu+qM9F4yn5D//H4AXFFWAb5mf+q0TBQ3Zai5pSWjZGbryE2PLYa1VNiU42OYBlR21c00078DBLcSOpof439XzVGWDrWyhQWn8wQi1ppPsj5/qEa6oj3Zkw/37bQq6p9vjJd4ET/zjkeP5upR0Rey3DQze45N/S3</vt:lpwstr>
  </property>
  <property fmtid="{D5CDD505-2E9C-101B-9397-08002B2CF9AE}" pid="55" name="x1ye=8">
    <vt:lpwstr>WzlmYdBGcaLJPVjGH0Mgn3vmPs0bdWf0PnaPINOXaiWykBI3V5I1furPrDDuBT48D0R79UXhl9dM1xz6I2urp2oHInG8MO1dnFftTT71VeTT0iGup+El2E1Ugu7eBReldkJ/u/g9XyBkySD71N10JzVF05tTdgpyZaCJuKT/5WsnL+TpMcYXFJsMaKVsU4qJ7DqVDX4mqkjSneIIJQID9ffImWXn+RYHmeUJDszpInEE14AZsfy1n2idQRdvOLY</vt:lpwstr>
  </property>
  <property fmtid="{D5CDD505-2E9C-101B-9397-08002B2CF9AE}" pid="56" name="x1ye=9">
    <vt:lpwstr>mOmqrnotZ4T7c7vKxD4ZW+gdX/bZmeC+57l1CNK/CTao08o+dlqX58MT5uPvs1Ghhw2v3wGPlVUjZ0a5ODrggFb2dycpexk88Zx59SgghTS/ia81cLexhZ9MSFAFmliNyWMET6AAZXxjEpBK31QUZEEXgicRAZrZg1VLyBd+BZRSx+gFx2dhOTmd4thmFVEFGs3739OvjjNAmta9LiMPbRZzjIvxDltrlr21/97M0R/HwDNNoNlKXiVjo0lA141</vt:lpwstr>
  </property>
</Properties>
</file>